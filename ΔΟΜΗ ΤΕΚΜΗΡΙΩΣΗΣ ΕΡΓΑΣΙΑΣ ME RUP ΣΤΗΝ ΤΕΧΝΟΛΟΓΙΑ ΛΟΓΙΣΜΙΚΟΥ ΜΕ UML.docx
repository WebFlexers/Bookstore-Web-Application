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1E93" w14:textId="77777777" w:rsidR="002B47A0" w:rsidRPr="00882294" w:rsidRDefault="00F219C6" w:rsidP="002B47A0">
      <w:pPr>
        <w:jc w:val="center"/>
        <w:rPr>
          <w:b/>
          <w:u w:val="single"/>
        </w:rPr>
      </w:pPr>
      <w:proofErr w:type="spellStart"/>
      <w:r w:rsidRPr="00882294">
        <w:rPr>
          <w:b/>
          <w:u w:val="single"/>
        </w:rPr>
        <w:t>Αντικειμενοστρεφής</w:t>
      </w:r>
      <w:proofErr w:type="spellEnd"/>
      <w:r w:rsidRPr="00882294">
        <w:rPr>
          <w:b/>
          <w:u w:val="single"/>
        </w:rPr>
        <w:t xml:space="preserve"> Ανάπτυξη Λογισμικού με </w:t>
      </w:r>
      <w:r w:rsidRPr="00882294">
        <w:rPr>
          <w:b/>
          <w:u w:val="single"/>
          <w:lang w:val="en-US"/>
        </w:rPr>
        <w:t>UML</w:t>
      </w:r>
    </w:p>
    <w:p w14:paraId="7C01D074" w14:textId="77777777" w:rsidR="002B47A0" w:rsidRPr="00121BDA" w:rsidRDefault="00F219C6" w:rsidP="002B47A0">
      <w:pPr>
        <w:jc w:val="center"/>
        <w:rPr>
          <w:b/>
          <w:u w:val="single"/>
        </w:rPr>
      </w:pPr>
      <w:r w:rsidRPr="00882294">
        <w:rPr>
          <w:b/>
          <w:u w:val="single"/>
        </w:rPr>
        <w:t xml:space="preserve">βασισμένη στη διαδικασία </w:t>
      </w:r>
      <w:r w:rsidRPr="00882294">
        <w:rPr>
          <w:b/>
          <w:u w:val="single"/>
          <w:lang w:val="en-US"/>
        </w:rPr>
        <w:t>RUP</w:t>
      </w:r>
    </w:p>
    <w:p w14:paraId="6CA6F749" w14:textId="77777777" w:rsidR="002B47A0" w:rsidRPr="00882294" w:rsidRDefault="00F219C6" w:rsidP="002B47A0">
      <w:pPr>
        <w:numPr>
          <w:ilvl w:val="0"/>
          <w:numId w:val="6"/>
        </w:numPr>
        <w:rPr>
          <w:b/>
        </w:rPr>
      </w:pPr>
      <w:r w:rsidRPr="00882294">
        <w:rPr>
          <w:b/>
        </w:rPr>
        <w:t>Εισαγωγή</w:t>
      </w:r>
    </w:p>
    <w:p w14:paraId="5C69A32E" w14:textId="77777777" w:rsidR="002B47A0" w:rsidRPr="00882294" w:rsidRDefault="00F219C6" w:rsidP="002B47A0">
      <w:pPr>
        <w:numPr>
          <w:ilvl w:val="1"/>
          <w:numId w:val="6"/>
        </w:numPr>
        <w:rPr>
          <w:b/>
          <w:i/>
        </w:rPr>
      </w:pPr>
      <w:bookmarkStart w:id="0" w:name="_Hlk101966152"/>
      <w:r w:rsidRPr="00882294">
        <w:rPr>
          <w:b/>
          <w:i/>
        </w:rPr>
        <w:t>Στόχοι της εργασίας</w:t>
      </w:r>
    </w:p>
    <w:p w14:paraId="5BA5F8B2" w14:textId="77777777" w:rsidR="002B47A0" w:rsidRPr="00882294" w:rsidRDefault="00F219C6" w:rsidP="002B47A0">
      <w:pPr>
        <w:numPr>
          <w:ilvl w:val="1"/>
          <w:numId w:val="6"/>
        </w:numPr>
        <w:rPr>
          <w:b/>
          <w:i/>
        </w:rPr>
      </w:pPr>
      <w:bookmarkStart w:id="1" w:name="_Hlk101966204"/>
      <w:bookmarkEnd w:id="0"/>
      <w:r w:rsidRPr="00882294">
        <w:rPr>
          <w:b/>
          <w:i/>
        </w:rPr>
        <w:t>Ορισμός του προβλήματος προς επίλυση</w:t>
      </w:r>
    </w:p>
    <w:bookmarkEnd w:id="1"/>
    <w:p w14:paraId="0942AE77" w14:textId="77777777" w:rsidR="002B47A0" w:rsidRPr="00882294" w:rsidRDefault="002B47A0" w:rsidP="002B47A0">
      <w:pPr>
        <w:ind w:left="720"/>
        <w:rPr>
          <w:b/>
          <w:i/>
        </w:rPr>
      </w:pPr>
    </w:p>
    <w:p w14:paraId="5E2BD0FD" w14:textId="77777777" w:rsidR="002B47A0" w:rsidRPr="00882294" w:rsidRDefault="00F219C6" w:rsidP="002B47A0">
      <w:pPr>
        <w:numPr>
          <w:ilvl w:val="0"/>
          <w:numId w:val="6"/>
        </w:numPr>
        <w:rPr>
          <w:b/>
          <w:lang w:val="en-US"/>
        </w:rPr>
      </w:pPr>
      <w:r w:rsidRPr="00882294">
        <w:rPr>
          <w:b/>
        </w:rPr>
        <w:t>Σύντομη  παρουσίαση της RUP</w:t>
      </w:r>
    </w:p>
    <w:p w14:paraId="51FD57DF" w14:textId="77777777" w:rsidR="002B47A0" w:rsidRPr="00882294" w:rsidRDefault="002B47A0" w:rsidP="002B47A0">
      <w:pPr>
        <w:ind w:left="360"/>
        <w:rPr>
          <w:b/>
          <w:lang w:val="en-US"/>
        </w:rPr>
      </w:pPr>
    </w:p>
    <w:p w14:paraId="7F20D74E" w14:textId="77777777" w:rsidR="002B47A0" w:rsidRPr="00882294" w:rsidRDefault="00F219C6" w:rsidP="002B47A0">
      <w:pPr>
        <w:numPr>
          <w:ilvl w:val="0"/>
          <w:numId w:val="6"/>
        </w:numPr>
        <w:rPr>
          <w:b/>
        </w:rPr>
      </w:pPr>
      <w:bookmarkStart w:id="2" w:name="_Hlk101966261"/>
      <w:r w:rsidRPr="00882294">
        <w:rPr>
          <w:b/>
        </w:rPr>
        <w:t xml:space="preserve">Φάση: Έναρξη </w:t>
      </w:r>
      <w:r w:rsidRPr="00882294">
        <w:rPr>
          <w:b/>
          <w:lang w:val="en-US"/>
        </w:rPr>
        <w:t>(Inception)</w:t>
      </w:r>
    </w:p>
    <w:p w14:paraId="29F0CE9D" w14:textId="77777777" w:rsidR="00427063" w:rsidRPr="00882294" w:rsidRDefault="002B47A0" w:rsidP="00427063">
      <w:pPr>
        <w:numPr>
          <w:ilvl w:val="1"/>
          <w:numId w:val="6"/>
        </w:numPr>
        <w:rPr>
          <w:b/>
          <w:i/>
        </w:rPr>
      </w:pPr>
      <w:bookmarkStart w:id="3" w:name="_Hlk101966369"/>
      <w:bookmarkEnd w:id="2"/>
      <w:r w:rsidRPr="00882294">
        <w:rPr>
          <w:b/>
          <w:i/>
        </w:rPr>
        <w:t>Σύλληψη απαιτήσεων</w:t>
      </w:r>
    </w:p>
    <w:bookmarkEnd w:id="3"/>
    <w:p w14:paraId="16331981" w14:textId="77777777" w:rsidR="002B47A0" w:rsidRPr="00882294" w:rsidRDefault="00F219C6" w:rsidP="002B47A0">
      <w:pPr>
        <w:numPr>
          <w:ilvl w:val="1"/>
          <w:numId w:val="6"/>
        </w:numPr>
        <w:rPr>
          <w:b/>
          <w:i/>
        </w:rPr>
      </w:pPr>
      <w:r w:rsidRPr="00882294">
        <w:rPr>
          <w:b/>
        </w:rPr>
        <w:t xml:space="preserve"> </w:t>
      </w:r>
      <w:bookmarkStart w:id="4" w:name="_Hlk101966383"/>
      <w:r w:rsidRPr="00882294">
        <w:rPr>
          <w:b/>
          <w:i/>
        </w:rPr>
        <w:t>Ανάλυση-Σχεδιασμός</w:t>
      </w:r>
    </w:p>
    <w:p w14:paraId="416633BE" w14:textId="77777777" w:rsidR="00427063" w:rsidRPr="00882294" w:rsidRDefault="00F219C6" w:rsidP="00427063">
      <w:pPr>
        <w:numPr>
          <w:ilvl w:val="2"/>
          <w:numId w:val="6"/>
        </w:numPr>
        <w:rPr>
          <w:b/>
        </w:rPr>
      </w:pPr>
      <w:bookmarkStart w:id="5" w:name="_Hlk101966403"/>
      <w:bookmarkEnd w:id="4"/>
      <w:r w:rsidRPr="00882294">
        <w:rPr>
          <w:b/>
        </w:rPr>
        <w:t>Διαγράμματα Περιπτώσεων Χρήσης</w:t>
      </w:r>
    </w:p>
    <w:p w14:paraId="08DBDD9D" w14:textId="77777777" w:rsidR="00427063" w:rsidRPr="00882294" w:rsidRDefault="00F219C6" w:rsidP="00427063">
      <w:pPr>
        <w:numPr>
          <w:ilvl w:val="2"/>
          <w:numId w:val="6"/>
        </w:numPr>
        <w:rPr>
          <w:b/>
        </w:rPr>
      </w:pPr>
      <w:bookmarkStart w:id="6" w:name="_Hlk101966432"/>
      <w:bookmarkEnd w:id="5"/>
      <w:r w:rsidRPr="00882294">
        <w:rPr>
          <w:b/>
        </w:rPr>
        <w:t>Διαγράμματα  Τάξεων</w:t>
      </w:r>
    </w:p>
    <w:bookmarkEnd w:id="6"/>
    <w:p w14:paraId="75D17E7D" w14:textId="77777777" w:rsidR="002B47A0" w:rsidRPr="00882294" w:rsidRDefault="002B47A0" w:rsidP="002B47A0">
      <w:pPr>
        <w:rPr>
          <w:b/>
        </w:rPr>
      </w:pPr>
    </w:p>
    <w:p w14:paraId="00EE72EE" w14:textId="77777777" w:rsidR="002B47A0" w:rsidRPr="00882294" w:rsidRDefault="00F219C6" w:rsidP="002B47A0">
      <w:pPr>
        <w:numPr>
          <w:ilvl w:val="0"/>
          <w:numId w:val="6"/>
        </w:numPr>
        <w:rPr>
          <w:b/>
        </w:rPr>
      </w:pPr>
      <w:bookmarkStart w:id="7" w:name="_Hlk101966506"/>
      <w:r w:rsidRPr="00882294">
        <w:rPr>
          <w:b/>
        </w:rPr>
        <w:t xml:space="preserve">Φάση: Εκπόνηση Μελέτης </w:t>
      </w:r>
      <w:r w:rsidRPr="00882294">
        <w:rPr>
          <w:b/>
          <w:lang w:val="en-US"/>
        </w:rPr>
        <w:t>(Elaboration)</w:t>
      </w:r>
    </w:p>
    <w:p w14:paraId="56BBCF21" w14:textId="77777777" w:rsidR="002B47A0" w:rsidRPr="00882294" w:rsidRDefault="00F219C6" w:rsidP="002B47A0">
      <w:pPr>
        <w:numPr>
          <w:ilvl w:val="1"/>
          <w:numId w:val="6"/>
        </w:numPr>
        <w:rPr>
          <w:b/>
          <w:i/>
        </w:rPr>
      </w:pPr>
      <w:bookmarkStart w:id="8" w:name="_Hlk101966520"/>
      <w:bookmarkEnd w:id="7"/>
      <w:r w:rsidRPr="00882294">
        <w:rPr>
          <w:b/>
          <w:i/>
        </w:rPr>
        <w:t>Ανάλυση-Σχεδιασμός</w:t>
      </w:r>
    </w:p>
    <w:p w14:paraId="7E060771" w14:textId="77777777" w:rsidR="00427063" w:rsidRPr="00882294" w:rsidRDefault="00F219C6" w:rsidP="00427063">
      <w:pPr>
        <w:numPr>
          <w:ilvl w:val="2"/>
          <w:numId w:val="6"/>
        </w:numPr>
        <w:rPr>
          <w:b/>
        </w:rPr>
      </w:pPr>
      <w:bookmarkStart w:id="9" w:name="_Hlk101966535"/>
      <w:bookmarkEnd w:id="8"/>
      <w:r w:rsidRPr="00882294">
        <w:rPr>
          <w:b/>
        </w:rPr>
        <w:t>Διαγράμματα Περιπτώσεων Χρήσης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48587947" w14:textId="5779BDF0" w:rsidR="00427063" w:rsidRPr="00882294" w:rsidRDefault="00F219C6" w:rsidP="00427063">
      <w:pPr>
        <w:numPr>
          <w:ilvl w:val="2"/>
          <w:numId w:val="6"/>
        </w:numPr>
        <w:rPr>
          <w:b/>
        </w:rPr>
      </w:pPr>
      <w:bookmarkStart w:id="10" w:name="_Hlk101966548"/>
      <w:bookmarkEnd w:id="9"/>
      <w:r w:rsidRPr="00882294">
        <w:rPr>
          <w:b/>
        </w:rPr>
        <w:t>Διαγράμματα Τάξεων 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  <w:r w:rsidR="00121BDA" w:rsidRPr="00121BDA">
        <w:rPr>
          <w:b/>
        </w:rPr>
        <w:t xml:space="preserve">: </w:t>
      </w:r>
      <w:r w:rsidR="00121BDA">
        <w:rPr>
          <w:b/>
          <w:lang w:val="en-US"/>
        </w:rPr>
        <w:t>M</w:t>
      </w:r>
    </w:p>
    <w:p w14:paraId="0531831F" w14:textId="2F83C2C7" w:rsidR="00427063" w:rsidRPr="00882294" w:rsidRDefault="00F219C6" w:rsidP="00427063">
      <w:pPr>
        <w:numPr>
          <w:ilvl w:val="2"/>
          <w:numId w:val="6"/>
        </w:numPr>
        <w:rPr>
          <w:b/>
        </w:rPr>
      </w:pPr>
      <w:bookmarkStart w:id="11" w:name="_Hlk101966553"/>
      <w:bookmarkEnd w:id="10"/>
      <w:r w:rsidRPr="00882294">
        <w:rPr>
          <w:b/>
        </w:rPr>
        <w:t>Διαγράμματα Αντικειμένων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  <w:r w:rsidR="00121BDA" w:rsidRPr="00121BDA">
        <w:rPr>
          <w:b/>
        </w:rPr>
        <w:t xml:space="preserve">: </w:t>
      </w:r>
      <w:r w:rsidR="00121BDA">
        <w:rPr>
          <w:b/>
          <w:lang w:val="en-US"/>
        </w:rPr>
        <w:t>L</w:t>
      </w:r>
    </w:p>
    <w:p w14:paraId="577FE612" w14:textId="3468F451" w:rsidR="00427063" w:rsidRPr="00882294" w:rsidRDefault="00F219C6" w:rsidP="00427063">
      <w:pPr>
        <w:numPr>
          <w:ilvl w:val="2"/>
          <w:numId w:val="6"/>
        </w:numPr>
        <w:rPr>
          <w:b/>
        </w:rPr>
      </w:pPr>
      <w:bookmarkStart w:id="12" w:name="_Hlk101966584"/>
      <w:bookmarkEnd w:id="11"/>
      <w:r w:rsidRPr="00882294">
        <w:rPr>
          <w:b/>
        </w:rPr>
        <w:t>Διαγράμματα Συνεργασίας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  <w:r w:rsidR="00121BDA" w:rsidRPr="00121BDA">
        <w:rPr>
          <w:b/>
        </w:rPr>
        <w:t xml:space="preserve"> (</w:t>
      </w:r>
      <w:proofErr w:type="spellStart"/>
      <w:r w:rsidR="00121BDA">
        <w:rPr>
          <w:b/>
        </w:rPr>
        <w:t>εναλλαξ</w:t>
      </w:r>
      <w:proofErr w:type="spellEnd"/>
      <w:r w:rsidR="00121BDA">
        <w:rPr>
          <w:b/>
        </w:rPr>
        <w:t>)</w:t>
      </w:r>
    </w:p>
    <w:p w14:paraId="60AA2803" w14:textId="77777777" w:rsidR="00427063" w:rsidRPr="00882294" w:rsidRDefault="00F219C6" w:rsidP="00427063">
      <w:pPr>
        <w:numPr>
          <w:ilvl w:val="2"/>
          <w:numId w:val="6"/>
        </w:numPr>
        <w:rPr>
          <w:b/>
        </w:rPr>
      </w:pPr>
      <w:bookmarkStart w:id="13" w:name="_Hlk101966590"/>
      <w:bookmarkEnd w:id="12"/>
      <w:r w:rsidRPr="00882294">
        <w:rPr>
          <w:b/>
        </w:rPr>
        <w:t>Διαγράμματα</w:t>
      </w:r>
      <w:r w:rsidR="00BC098A" w:rsidRPr="00882294">
        <w:rPr>
          <w:b/>
        </w:rPr>
        <w:t xml:space="preserve"> Σειράς (1</w:t>
      </w:r>
      <w:r w:rsidR="00BC098A" w:rsidRPr="00882294">
        <w:rPr>
          <w:b/>
          <w:vertAlign w:val="superscript"/>
        </w:rPr>
        <w:t>η</w:t>
      </w:r>
      <w:r w:rsidR="00BC098A" w:rsidRPr="00882294">
        <w:rPr>
          <w:b/>
        </w:rPr>
        <w:t xml:space="preserve"> έκδοση)</w:t>
      </w:r>
    </w:p>
    <w:p w14:paraId="7ACDF55F" w14:textId="77777777" w:rsidR="00BC098A" w:rsidRPr="00882294" w:rsidRDefault="00F219C6" w:rsidP="00427063">
      <w:pPr>
        <w:numPr>
          <w:ilvl w:val="2"/>
          <w:numId w:val="6"/>
        </w:numPr>
        <w:rPr>
          <w:b/>
        </w:rPr>
      </w:pPr>
      <w:bookmarkStart w:id="14" w:name="_Hlk101966594"/>
      <w:bookmarkEnd w:id="13"/>
      <w:r w:rsidRPr="00882294">
        <w:rPr>
          <w:b/>
        </w:rPr>
        <w:t>Διαγράμματα Δραστηριοτήτων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4A4B2822" w14:textId="77777777" w:rsidR="00BC098A" w:rsidRPr="00882294" w:rsidRDefault="00F219C6" w:rsidP="00427063">
      <w:pPr>
        <w:numPr>
          <w:ilvl w:val="2"/>
          <w:numId w:val="6"/>
        </w:numPr>
        <w:rPr>
          <w:b/>
        </w:rPr>
      </w:pPr>
      <w:bookmarkStart w:id="15" w:name="_Hlk101966601"/>
      <w:bookmarkEnd w:id="14"/>
      <w:r w:rsidRPr="00882294">
        <w:rPr>
          <w:b/>
        </w:rPr>
        <w:t>Διαγράμματα Καταστάσεων</w:t>
      </w:r>
      <w:r w:rsidR="00776BE0" w:rsidRPr="00882294">
        <w:rPr>
          <w:b/>
        </w:rPr>
        <w:t xml:space="preserve"> (1</w:t>
      </w:r>
      <w:r w:rsidR="00776BE0" w:rsidRPr="00882294">
        <w:rPr>
          <w:b/>
          <w:vertAlign w:val="superscript"/>
        </w:rPr>
        <w:t>η</w:t>
      </w:r>
      <w:r w:rsidR="00776BE0" w:rsidRPr="00882294">
        <w:rPr>
          <w:b/>
        </w:rPr>
        <w:t xml:space="preserve"> έκδοση)</w:t>
      </w:r>
    </w:p>
    <w:p w14:paraId="404F8C79" w14:textId="77777777" w:rsidR="00BC098A" w:rsidRPr="00882294" w:rsidRDefault="00F219C6" w:rsidP="00427063">
      <w:pPr>
        <w:numPr>
          <w:ilvl w:val="2"/>
          <w:numId w:val="6"/>
        </w:numPr>
        <w:rPr>
          <w:b/>
        </w:rPr>
      </w:pPr>
      <w:bookmarkStart w:id="16" w:name="_Hlk101966605"/>
      <w:bookmarkEnd w:id="15"/>
      <w:r w:rsidRPr="00882294">
        <w:rPr>
          <w:b/>
        </w:rPr>
        <w:t>Διαγράμματα Εξαρτημάτων</w:t>
      </w:r>
      <w:r w:rsidR="00776BE0" w:rsidRPr="00882294">
        <w:rPr>
          <w:b/>
        </w:rPr>
        <w:t xml:space="preserve"> (1</w:t>
      </w:r>
      <w:r w:rsidR="00776BE0" w:rsidRPr="00882294">
        <w:rPr>
          <w:b/>
          <w:vertAlign w:val="superscript"/>
        </w:rPr>
        <w:t>η</w:t>
      </w:r>
      <w:r w:rsidR="00776BE0" w:rsidRPr="00882294">
        <w:rPr>
          <w:b/>
        </w:rPr>
        <w:t xml:space="preserve"> έκδοση)</w:t>
      </w:r>
    </w:p>
    <w:p w14:paraId="46CCDBEB" w14:textId="77777777" w:rsidR="00BC098A" w:rsidRPr="00882294" w:rsidRDefault="00776BE0" w:rsidP="00427063">
      <w:pPr>
        <w:numPr>
          <w:ilvl w:val="2"/>
          <w:numId w:val="6"/>
        </w:numPr>
        <w:rPr>
          <w:b/>
        </w:rPr>
      </w:pPr>
      <w:bookmarkStart w:id="17" w:name="_Hlk101966610"/>
      <w:bookmarkEnd w:id="16"/>
      <w:r w:rsidRPr="00882294">
        <w:rPr>
          <w:b/>
        </w:rPr>
        <w:t>Διαγράμματα Διανομής (1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C1D97AB" w14:textId="77777777" w:rsidR="002B47A0" w:rsidRPr="00882294" w:rsidRDefault="00F219C6" w:rsidP="002B47A0">
      <w:pPr>
        <w:numPr>
          <w:ilvl w:val="1"/>
          <w:numId w:val="6"/>
        </w:numPr>
        <w:rPr>
          <w:b/>
          <w:i/>
        </w:rPr>
      </w:pPr>
      <w:bookmarkStart w:id="18" w:name="_Hlk101966619"/>
      <w:bookmarkEnd w:id="17"/>
      <w:r w:rsidRPr="00882294">
        <w:rPr>
          <w:b/>
          <w:i/>
        </w:rPr>
        <w:t>Υλοποίηση-Έλεγχος</w:t>
      </w:r>
    </w:p>
    <w:p w14:paraId="56505808" w14:textId="77777777" w:rsidR="002B47A0" w:rsidRPr="00882294" w:rsidRDefault="00776BE0" w:rsidP="00776BE0">
      <w:pPr>
        <w:numPr>
          <w:ilvl w:val="2"/>
          <w:numId w:val="6"/>
        </w:numPr>
        <w:rPr>
          <w:b/>
        </w:rPr>
      </w:pPr>
      <w:bookmarkStart w:id="19" w:name="_Hlk101966639"/>
      <w:bookmarkEnd w:id="18"/>
      <w:r w:rsidRPr="00882294">
        <w:rPr>
          <w:b/>
        </w:rPr>
        <w:t>Υλοποίηση: 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εκτελέσιμη έκδοση</w:t>
      </w:r>
    </w:p>
    <w:p w14:paraId="634E0DBC" w14:textId="77777777" w:rsidR="00776BE0" w:rsidRDefault="00F219C6" w:rsidP="00776BE0">
      <w:pPr>
        <w:numPr>
          <w:ilvl w:val="2"/>
          <w:numId w:val="6"/>
        </w:numPr>
        <w:rPr>
          <w:b/>
        </w:rPr>
      </w:pPr>
      <w:bookmarkStart w:id="20" w:name="_Hlk101966644"/>
      <w:bookmarkEnd w:id="19"/>
      <w:r w:rsidRPr="00882294">
        <w:rPr>
          <w:b/>
        </w:rPr>
        <w:t>Αναφορά ελέγχου για την 1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εκτελέσιμη έκδοση</w:t>
      </w:r>
    </w:p>
    <w:bookmarkEnd w:id="20"/>
    <w:p w14:paraId="4471D58A" w14:textId="77777777" w:rsidR="000F02DA" w:rsidRPr="00882294" w:rsidRDefault="000F02DA" w:rsidP="000F02DA">
      <w:pPr>
        <w:ind w:left="1080"/>
        <w:rPr>
          <w:b/>
        </w:rPr>
      </w:pPr>
    </w:p>
    <w:p w14:paraId="5E19ECB7" w14:textId="77777777" w:rsidR="00776BE0" w:rsidRDefault="000F02DA" w:rsidP="000F02DA">
      <w:pPr>
        <w:rPr>
          <w:b/>
        </w:rPr>
      </w:pPr>
      <w:r>
        <w:rPr>
          <w:b/>
          <w:lang w:val="en-US"/>
        </w:rPr>
        <w:t>-------------</w:t>
      </w:r>
      <w:proofErr w:type="gramStart"/>
      <w:r w:rsidR="00CE63F1">
        <w:rPr>
          <w:b/>
          <w:i/>
          <w:iCs/>
          <w:lang w:val="en-US"/>
        </w:rPr>
        <w:t>23</w:t>
      </w:r>
      <w:r w:rsidR="006714A2">
        <w:rPr>
          <w:b/>
          <w:i/>
          <w:iCs/>
          <w:lang w:val="en-US"/>
        </w:rPr>
        <w:t xml:space="preserve"> </w:t>
      </w:r>
      <w:r w:rsidRPr="000F02DA">
        <w:rPr>
          <w:b/>
          <w:i/>
          <w:iCs/>
          <w:lang w:val="en-US"/>
        </w:rPr>
        <w:t xml:space="preserve"> </w:t>
      </w:r>
      <w:r w:rsidR="004C43D9">
        <w:rPr>
          <w:b/>
          <w:i/>
          <w:iCs/>
        </w:rPr>
        <w:t>Μαΐου</w:t>
      </w:r>
      <w:proofErr w:type="gramEnd"/>
      <w:r w:rsidR="004C43D9">
        <w:rPr>
          <w:b/>
          <w:i/>
          <w:iCs/>
        </w:rPr>
        <w:t xml:space="preserve"> 201</w:t>
      </w:r>
      <w:r w:rsidR="004C43D9">
        <w:rPr>
          <w:b/>
          <w:i/>
          <w:iCs/>
          <w:lang w:val="en-US"/>
        </w:rPr>
        <w:t>3</w:t>
      </w:r>
      <w:r w:rsidRPr="000F02DA">
        <w:rPr>
          <w:b/>
          <w:i/>
          <w:iCs/>
        </w:rPr>
        <w:t>---------Παρουσίαση στην τάξη</w:t>
      </w:r>
      <w:r>
        <w:rPr>
          <w:b/>
        </w:rPr>
        <w:t>-----------------</w:t>
      </w:r>
    </w:p>
    <w:p w14:paraId="239B23AA" w14:textId="77777777" w:rsidR="000F02DA" w:rsidRPr="000F02DA" w:rsidRDefault="000F02DA" w:rsidP="000F02DA">
      <w:pPr>
        <w:rPr>
          <w:b/>
        </w:rPr>
      </w:pPr>
    </w:p>
    <w:p w14:paraId="11B3FBEA" w14:textId="77777777" w:rsidR="002B47A0" w:rsidRPr="00882294" w:rsidRDefault="00F219C6" w:rsidP="002B47A0">
      <w:pPr>
        <w:numPr>
          <w:ilvl w:val="0"/>
          <w:numId w:val="6"/>
        </w:numPr>
        <w:rPr>
          <w:b/>
        </w:rPr>
      </w:pPr>
      <w:r w:rsidRPr="00882294">
        <w:rPr>
          <w:b/>
        </w:rPr>
        <w:t>Φάση: Κατασκευή (</w:t>
      </w:r>
      <w:r w:rsidRPr="00882294">
        <w:rPr>
          <w:b/>
          <w:lang w:val="en-US"/>
        </w:rPr>
        <w:t>Construction</w:t>
      </w:r>
      <w:r w:rsidRPr="00882294">
        <w:rPr>
          <w:b/>
        </w:rPr>
        <w:t>)</w:t>
      </w:r>
    </w:p>
    <w:p w14:paraId="40D3FA9A" w14:textId="77777777" w:rsidR="002B47A0" w:rsidRPr="00882294" w:rsidRDefault="00F219C6" w:rsidP="002B47A0">
      <w:pPr>
        <w:numPr>
          <w:ilvl w:val="1"/>
          <w:numId w:val="6"/>
        </w:numPr>
        <w:rPr>
          <w:b/>
          <w:i/>
        </w:rPr>
      </w:pPr>
      <w:bookmarkStart w:id="21" w:name="_Hlk101966685"/>
      <w:r w:rsidRPr="00882294">
        <w:rPr>
          <w:b/>
          <w:i/>
        </w:rPr>
        <w:t>Ανάλυση-Σχεδιασμός</w:t>
      </w:r>
    </w:p>
    <w:p w14:paraId="1F41C16F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Περιπτώσεων Χρήσης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8A690D9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Τάξεων  (3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90FA048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Αντικειμένων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1784E6FD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Συνεργασίας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09E42E9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Σειράς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279DE08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Δραστηριοτήτων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08479647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Καταστάσεων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3D5CCC34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Εξαρτημάτων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2C12B963" w14:textId="77777777" w:rsidR="00776BE0" w:rsidRPr="00882294" w:rsidRDefault="00F219C6" w:rsidP="00776BE0">
      <w:pPr>
        <w:numPr>
          <w:ilvl w:val="2"/>
          <w:numId w:val="6"/>
        </w:numPr>
        <w:rPr>
          <w:b/>
        </w:rPr>
      </w:pPr>
      <w:r w:rsidRPr="00882294">
        <w:rPr>
          <w:b/>
        </w:rPr>
        <w:t>Διαγράμματα Διανομής (2</w:t>
      </w:r>
      <w:r w:rsidRPr="00882294">
        <w:rPr>
          <w:b/>
          <w:vertAlign w:val="superscript"/>
        </w:rPr>
        <w:t>η</w:t>
      </w:r>
      <w:r w:rsidRPr="00882294">
        <w:rPr>
          <w:b/>
        </w:rPr>
        <w:t xml:space="preserve"> έκδοση)</w:t>
      </w:r>
    </w:p>
    <w:p w14:paraId="655EE447" w14:textId="77777777" w:rsidR="002B47A0" w:rsidRPr="00882294" w:rsidRDefault="00427063" w:rsidP="002B47A0">
      <w:pPr>
        <w:ind w:left="720"/>
        <w:rPr>
          <w:b/>
          <w:i/>
        </w:rPr>
      </w:pPr>
      <w:bookmarkStart w:id="22" w:name="_Hlk101966703"/>
      <w:bookmarkEnd w:id="21"/>
      <w:r w:rsidRPr="00882294">
        <w:rPr>
          <w:b/>
          <w:i/>
        </w:rPr>
        <w:t>5</w:t>
      </w:r>
      <w:r w:rsidR="00F219C6" w:rsidRPr="00882294">
        <w:rPr>
          <w:b/>
          <w:i/>
        </w:rPr>
        <w:t>.</w:t>
      </w:r>
      <w:r w:rsidRPr="00882294">
        <w:rPr>
          <w:b/>
          <w:i/>
        </w:rPr>
        <w:t xml:space="preserve">2 </w:t>
      </w:r>
      <w:bookmarkStart w:id="23" w:name="_Hlk101966820"/>
      <w:r w:rsidR="00F219C6" w:rsidRPr="00882294">
        <w:rPr>
          <w:b/>
          <w:i/>
        </w:rPr>
        <w:t>Υλοποίηση-Έλεγχος</w:t>
      </w:r>
      <w:bookmarkEnd w:id="23"/>
    </w:p>
    <w:p w14:paraId="0468656B" w14:textId="77777777" w:rsidR="00776BE0" w:rsidRPr="00882294" w:rsidRDefault="00F219C6" w:rsidP="00776BE0">
      <w:pPr>
        <w:ind w:left="1080"/>
        <w:rPr>
          <w:b/>
        </w:rPr>
      </w:pPr>
      <w:bookmarkStart w:id="24" w:name="_Hlk101966724"/>
      <w:r w:rsidRPr="00882294">
        <w:rPr>
          <w:b/>
        </w:rPr>
        <w:t xml:space="preserve">5.2.1 </w:t>
      </w:r>
      <w:bookmarkStart w:id="25" w:name="_Hlk101966763"/>
      <w:r w:rsidRPr="00882294">
        <w:rPr>
          <w:b/>
        </w:rPr>
        <w:t>Υλοποίησ</w:t>
      </w:r>
      <w:r w:rsidRPr="00882294">
        <w:rPr>
          <w:b/>
        </w:rPr>
        <w:t>η: Τελική εκτελέσιμη έκδοση</w:t>
      </w:r>
      <w:bookmarkEnd w:id="25"/>
    </w:p>
    <w:p w14:paraId="34076362" w14:textId="77777777" w:rsidR="00776BE0" w:rsidRPr="00882294" w:rsidRDefault="00F219C6" w:rsidP="00776BE0">
      <w:pPr>
        <w:ind w:left="1080"/>
        <w:rPr>
          <w:b/>
        </w:rPr>
      </w:pPr>
      <w:r w:rsidRPr="00882294">
        <w:rPr>
          <w:b/>
        </w:rPr>
        <w:t xml:space="preserve">5.2.2 </w:t>
      </w:r>
      <w:bookmarkStart w:id="26" w:name="_Hlk101966781"/>
      <w:r w:rsidRPr="00882294">
        <w:rPr>
          <w:b/>
        </w:rPr>
        <w:t>Αναφορά ελέγχου για την τελική εκτελέσιμη έκδοση</w:t>
      </w:r>
      <w:bookmarkEnd w:id="26"/>
    </w:p>
    <w:bookmarkEnd w:id="22"/>
    <w:bookmarkEnd w:id="24"/>
    <w:p w14:paraId="1A7C7235" w14:textId="77777777" w:rsidR="002B47A0" w:rsidRPr="00882294" w:rsidRDefault="002B47A0" w:rsidP="00776BE0">
      <w:pPr>
        <w:ind w:left="1440"/>
        <w:rPr>
          <w:b/>
        </w:rPr>
      </w:pPr>
    </w:p>
    <w:p w14:paraId="3336194C" w14:textId="77777777" w:rsidR="002B47A0" w:rsidRPr="00882294" w:rsidRDefault="00776BE0" w:rsidP="002B47A0">
      <w:pPr>
        <w:rPr>
          <w:b/>
        </w:rPr>
      </w:pPr>
      <w:r w:rsidRPr="00882294">
        <w:rPr>
          <w:b/>
        </w:rPr>
        <w:t xml:space="preserve">      6. </w:t>
      </w:r>
      <w:r w:rsidR="00F219C6" w:rsidRPr="00882294">
        <w:rPr>
          <w:b/>
        </w:rPr>
        <w:t>Εγχειρίδιο Χρήστη</w:t>
      </w:r>
      <w:r w:rsidRPr="00882294">
        <w:rPr>
          <w:b/>
        </w:rPr>
        <w:t xml:space="preserve"> </w:t>
      </w:r>
      <w:r w:rsidR="00F219C6" w:rsidRPr="00882294">
        <w:rPr>
          <w:b/>
        </w:rPr>
        <w:tab/>
      </w:r>
    </w:p>
    <w:p w14:paraId="3D753B5F" w14:textId="77777777" w:rsidR="002B47A0" w:rsidRPr="00882294" w:rsidRDefault="00F219C6" w:rsidP="00776BE0">
      <w:pPr>
        <w:numPr>
          <w:ilvl w:val="1"/>
          <w:numId w:val="8"/>
        </w:numPr>
        <w:rPr>
          <w:b/>
          <w:i/>
        </w:rPr>
      </w:pPr>
      <w:r w:rsidRPr="00882294">
        <w:rPr>
          <w:b/>
          <w:i/>
        </w:rPr>
        <w:t>Σύντομη παρουσίαση του προγράμματος</w:t>
      </w:r>
    </w:p>
    <w:p w14:paraId="55737F48" w14:textId="77777777" w:rsidR="002B47A0" w:rsidRPr="00882294" w:rsidRDefault="00F219C6" w:rsidP="00776BE0">
      <w:pPr>
        <w:numPr>
          <w:ilvl w:val="1"/>
          <w:numId w:val="8"/>
        </w:numPr>
        <w:rPr>
          <w:b/>
          <w:i/>
        </w:rPr>
      </w:pPr>
      <w:r w:rsidRPr="00882294">
        <w:rPr>
          <w:b/>
          <w:i/>
        </w:rPr>
        <w:t>Παρουσίαση σεναρίων λειτουργίας</w:t>
      </w:r>
    </w:p>
    <w:p w14:paraId="4AE6C9D8" w14:textId="77777777" w:rsidR="002B47A0" w:rsidRPr="00882294" w:rsidRDefault="002B47A0" w:rsidP="00776BE0">
      <w:pPr>
        <w:rPr>
          <w:b/>
        </w:rPr>
      </w:pPr>
    </w:p>
    <w:sectPr w:rsidR="002B47A0" w:rsidRPr="008822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A1"/>
    <w:family w:val="swiss"/>
    <w:pitch w:val="variable"/>
    <w:sig w:usb0="E7003EFF" w:usb1="D200FDFF" w:usb2="00042029" w:usb3="00000000" w:csb0="8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2"/>
      <w:numFmt w:val="decimal"/>
      <w:lvlText w:val="%1.%2."/>
      <w:lvlJc w:val="left"/>
      <w:pPr>
        <w:tabs>
          <w:tab w:val="num" w:pos="2160"/>
        </w:tabs>
        <w:ind w:left="2160" w:hanging="360"/>
      </w:pPr>
    </w:lvl>
    <w:lvl w:ilvl="2">
      <w:start w:val="2"/>
      <w:numFmt w:val="decimal"/>
      <w:lvlText w:val="%1.%2.%3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32F805DD"/>
    <w:multiLevelType w:val="multilevel"/>
    <w:tmpl w:val="1B9C7E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356B0205"/>
    <w:multiLevelType w:val="multilevel"/>
    <w:tmpl w:val="D0C480C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7" w15:restartNumberingAfterBreak="0">
    <w:nsid w:val="38793DDD"/>
    <w:multiLevelType w:val="multilevel"/>
    <w:tmpl w:val="30241F2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10"/>
        </w:tabs>
        <w:ind w:left="111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num w:numId="1" w16cid:durableId="889652435">
    <w:abstractNumId w:val="0"/>
  </w:num>
  <w:num w:numId="2" w16cid:durableId="1354770274">
    <w:abstractNumId w:val="1"/>
  </w:num>
  <w:num w:numId="3" w16cid:durableId="2128964488">
    <w:abstractNumId w:val="2"/>
  </w:num>
  <w:num w:numId="4" w16cid:durableId="1516188689">
    <w:abstractNumId w:val="3"/>
  </w:num>
  <w:num w:numId="5" w16cid:durableId="2135753573">
    <w:abstractNumId w:val="4"/>
  </w:num>
  <w:num w:numId="6" w16cid:durableId="668993232">
    <w:abstractNumId w:val="6"/>
  </w:num>
  <w:num w:numId="7" w16cid:durableId="1651250309">
    <w:abstractNumId w:val="7"/>
  </w:num>
  <w:num w:numId="8" w16cid:durableId="1398547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7A0"/>
    <w:rsid w:val="000004C3"/>
    <w:rsid w:val="0000067D"/>
    <w:rsid w:val="00003BBD"/>
    <w:rsid w:val="00004E18"/>
    <w:rsid w:val="00005012"/>
    <w:rsid w:val="00005A4F"/>
    <w:rsid w:val="00007CEF"/>
    <w:rsid w:val="00010AEC"/>
    <w:rsid w:val="00011904"/>
    <w:rsid w:val="00015836"/>
    <w:rsid w:val="00015DF6"/>
    <w:rsid w:val="00015E11"/>
    <w:rsid w:val="0001637B"/>
    <w:rsid w:val="00016479"/>
    <w:rsid w:val="00016613"/>
    <w:rsid w:val="0001734B"/>
    <w:rsid w:val="00017A50"/>
    <w:rsid w:val="00017F4A"/>
    <w:rsid w:val="000212D6"/>
    <w:rsid w:val="00023A2D"/>
    <w:rsid w:val="00023CEA"/>
    <w:rsid w:val="00027447"/>
    <w:rsid w:val="000319FD"/>
    <w:rsid w:val="0003545E"/>
    <w:rsid w:val="00035472"/>
    <w:rsid w:val="000355AB"/>
    <w:rsid w:val="000411A6"/>
    <w:rsid w:val="00041A4A"/>
    <w:rsid w:val="00041BBE"/>
    <w:rsid w:val="00044BEB"/>
    <w:rsid w:val="00045F48"/>
    <w:rsid w:val="00051E33"/>
    <w:rsid w:val="000543E4"/>
    <w:rsid w:val="00054E15"/>
    <w:rsid w:val="00056E47"/>
    <w:rsid w:val="00057AEE"/>
    <w:rsid w:val="00060FB7"/>
    <w:rsid w:val="0006173A"/>
    <w:rsid w:val="000630E5"/>
    <w:rsid w:val="00063BF7"/>
    <w:rsid w:val="000647E7"/>
    <w:rsid w:val="00065B99"/>
    <w:rsid w:val="000717F4"/>
    <w:rsid w:val="00073CCB"/>
    <w:rsid w:val="000768A0"/>
    <w:rsid w:val="000820B7"/>
    <w:rsid w:val="000933F2"/>
    <w:rsid w:val="00097158"/>
    <w:rsid w:val="00097851"/>
    <w:rsid w:val="000A0100"/>
    <w:rsid w:val="000A1B1B"/>
    <w:rsid w:val="000A28CB"/>
    <w:rsid w:val="000A442A"/>
    <w:rsid w:val="000A53DC"/>
    <w:rsid w:val="000A5491"/>
    <w:rsid w:val="000B2821"/>
    <w:rsid w:val="000C082C"/>
    <w:rsid w:val="000C2183"/>
    <w:rsid w:val="000C57F7"/>
    <w:rsid w:val="000C7A87"/>
    <w:rsid w:val="000D1A18"/>
    <w:rsid w:val="000D7AA6"/>
    <w:rsid w:val="000E49B0"/>
    <w:rsid w:val="000E552F"/>
    <w:rsid w:val="000E5F2E"/>
    <w:rsid w:val="000E752F"/>
    <w:rsid w:val="000F02DA"/>
    <w:rsid w:val="000F2EBD"/>
    <w:rsid w:val="0010002F"/>
    <w:rsid w:val="001013E4"/>
    <w:rsid w:val="00102A0B"/>
    <w:rsid w:val="00105C8F"/>
    <w:rsid w:val="00110130"/>
    <w:rsid w:val="00113BEB"/>
    <w:rsid w:val="001179CE"/>
    <w:rsid w:val="00117F61"/>
    <w:rsid w:val="00121BDA"/>
    <w:rsid w:val="00122641"/>
    <w:rsid w:val="00126FA7"/>
    <w:rsid w:val="00127CC3"/>
    <w:rsid w:val="0013221D"/>
    <w:rsid w:val="001330DD"/>
    <w:rsid w:val="00134CAD"/>
    <w:rsid w:val="00137157"/>
    <w:rsid w:val="0013737B"/>
    <w:rsid w:val="00140A60"/>
    <w:rsid w:val="001476FC"/>
    <w:rsid w:val="001504E3"/>
    <w:rsid w:val="00150A4E"/>
    <w:rsid w:val="00150BEE"/>
    <w:rsid w:val="00152279"/>
    <w:rsid w:val="00152767"/>
    <w:rsid w:val="001536C3"/>
    <w:rsid w:val="00154F66"/>
    <w:rsid w:val="001555BA"/>
    <w:rsid w:val="001608F1"/>
    <w:rsid w:val="00162142"/>
    <w:rsid w:val="00162E22"/>
    <w:rsid w:val="00163D33"/>
    <w:rsid w:val="00164720"/>
    <w:rsid w:val="00164A16"/>
    <w:rsid w:val="00166787"/>
    <w:rsid w:val="00171590"/>
    <w:rsid w:val="00171CDF"/>
    <w:rsid w:val="001729BC"/>
    <w:rsid w:val="00175A78"/>
    <w:rsid w:val="00177033"/>
    <w:rsid w:val="00177E54"/>
    <w:rsid w:val="00177EA9"/>
    <w:rsid w:val="00177FB2"/>
    <w:rsid w:val="001810B0"/>
    <w:rsid w:val="001812F5"/>
    <w:rsid w:val="00182DFF"/>
    <w:rsid w:val="001833AA"/>
    <w:rsid w:val="0018485F"/>
    <w:rsid w:val="00185676"/>
    <w:rsid w:val="00187408"/>
    <w:rsid w:val="001918B1"/>
    <w:rsid w:val="0019333A"/>
    <w:rsid w:val="00193A62"/>
    <w:rsid w:val="00193E5B"/>
    <w:rsid w:val="00195EF9"/>
    <w:rsid w:val="001A052D"/>
    <w:rsid w:val="001A20EC"/>
    <w:rsid w:val="001A4389"/>
    <w:rsid w:val="001A4561"/>
    <w:rsid w:val="001A551D"/>
    <w:rsid w:val="001A673C"/>
    <w:rsid w:val="001A7DEC"/>
    <w:rsid w:val="001A7F88"/>
    <w:rsid w:val="001B0BE3"/>
    <w:rsid w:val="001B16A8"/>
    <w:rsid w:val="001B19F3"/>
    <w:rsid w:val="001C44B7"/>
    <w:rsid w:val="001C46F3"/>
    <w:rsid w:val="001C65E9"/>
    <w:rsid w:val="001D1135"/>
    <w:rsid w:val="001D16EF"/>
    <w:rsid w:val="001D4D68"/>
    <w:rsid w:val="001D6AF2"/>
    <w:rsid w:val="001D76B0"/>
    <w:rsid w:val="001D7C41"/>
    <w:rsid w:val="001E0D22"/>
    <w:rsid w:val="001E4831"/>
    <w:rsid w:val="001E77FC"/>
    <w:rsid w:val="001F1283"/>
    <w:rsid w:val="001F4D5A"/>
    <w:rsid w:val="001F6153"/>
    <w:rsid w:val="00200F0C"/>
    <w:rsid w:val="00203CA7"/>
    <w:rsid w:val="00206C64"/>
    <w:rsid w:val="002109CE"/>
    <w:rsid w:val="00210CAC"/>
    <w:rsid w:val="002112DF"/>
    <w:rsid w:val="0021187F"/>
    <w:rsid w:val="00212643"/>
    <w:rsid w:val="0021280F"/>
    <w:rsid w:val="00215BE3"/>
    <w:rsid w:val="00216E09"/>
    <w:rsid w:val="00224B56"/>
    <w:rsid w:val="00227E70"/>
    <w:rsid w:val="00231DEB"/>
    <w:rsid w:val="00233C8F"/>
    <w:rsid w:val="00234331"/>
    <w:rsid w:val="002344E9"/>
    <w:rsid w:val="0023505C"/>
    <w:rsid w:val="00241C1C"/>
    <w:rsid w:val="00242D72"/>
    <w:rsid w:val="002443FA"/>
    <w:rsid w:val="002452A7"/>
    <w:rsid w:val="00250B7A"/>
    <w:rsid w:val="0025576F"/>
    <w:rsid w:val="002623F0"/>
    <w:rsid w:val="0026506B"/>
    <w:rsid w:val="00266CBB"/>
    <w:rsid w:val="00266CD3"/>
    <w:rsid w:val="00266E44"/>
    <w:rsid w:val="00270F60"/>
    <w:rsid w:val="0027527F"/>
    <w:rsid w:val="002752DA"/>
    <w:rsid w:val="0027535A"/>
    <w:rsid w:val="00280477"/>
    <w:rsid w:val="00282375"/>
    <w:rsid w:val="002867E3"/>
    <w:rsid w:val="0028693A"/>
    <w:rsid w:val="002870F1"/>
    <w:rsid w:val="002913FC"/>
    <w:rsid w:val="00292385"/>
    <w:rsid w:val="002929AE"/>
    <w:rsid w:val="002A0E57"/>
    <w:rsid w:val="002A1CE3"/>
    <w:rsid w:val="002A2A50"/>
    <w:rsid w:val="002A3A2E"/>
    <w:rsid w:val="002A5554"/>
    <w:rsid w:val="002B0E23"/>
    <w:rsid w:val="002B1160"/>
    <w:rsid w:val="002B223D"/>
    <w:rsid w:val="002B32CD"/>
    <w:rsid w:val="002B47A0"/>
    <w:rsid w:val="002B68AA"/>
    <w:rsid w:val="002B6D84"/>
    <w:rsid w:val="002B737D"/>
    <w:rsid w:val="002C23E9"/>
    <w:rsid w:val="002C3F3E"/>
    <w:rsid w:val="002C4615"/>
    <w:rsid w:val="002D1509"/>
    <w:rsid w:val="002E2997"/>
    <w:rsid w:val="002E2C27"/>
    <w:rsid w:val="002E586F"/>
    <w:rsid w:val="002E65FF"/>
    <w:rsid w:val="002E6B85"/>
    <w:rsid w:val="002F035F"/>
    <w:rsid w:val="002F4C22"/>
    <w:rsid w:val="002F506E"/>
    <w:rsid w:val="00302A33"/>
    <w:rsid w:val="00303A1A"/>
    <w:rsid w:val="003063FA"/>
    <w:rsid w:val="00307C34"/>
    <w:rsid w:val="00311C9B"/>
    <w:rsid w:val="00312F1D"/>
    <w:rsid w:val="00313F0C"/>
    <w:rsid w:val="003204AF"/>
    <w:rsid w:val="00327BCC"/>
    <w:rsid w:val="00330F4F"/>
    <w:rsid w:val="0033278D"/>
    <w:rsid w:val="003327C4"/>
    <w:rsid w:val="00335113"/>
    <w:rsid w:val="003360AF"/>
    <w:rsid w:val="0034014E"/>
    <w:rsid w:val="00344371"/>
    <w:rsid w:val="003464B2"/>
    <w:rsid w:val="003466E1"/>
    <w:rsid w:val="00354B3B"/>
    <w:rsid w:val="00361290"/>
    <w:rsid w:val="00361CD6"/>
    <w:rsid w:val="00363875"/>
    <w:rsid w:val="003656CD"/>
    <w:rsid w:val="00366255"/>
    <w:rsid w:val="003670C6"/>
    <w:rsid w:val="0037269D"/>
    <w:rsid w:val="003770AB"/>
    <w:rsid w:val="00377DD2"/>
    <w:rsid w:val="00382A19"/>
    <w:rsid w:val="00382D83"/>
    <w:rsid w:val="00384D5A"/>
    <w:rsid w:val="0039103A"/>
    <w:rsid w:val="0039671F"/>
    <w:rsid w:val="003972B1"/>
    <w:rsid w:val="003A08A8"/>
    <w:rsid w:val="003A3353"/>
    <w:rsid w:val="003A3E6C"/>
    <w:rsid w:val="003A79D0"/>
    <w:rsid w:val="003A7EF2"/>
    <w:rsid w:val="003C5C7E"/>
    <w:rsid w:val="003E0B3D"/>
    <w:rsid w:val="003E3531"/>
    <w:rsid w:val="003E4432"/>
    <w:rsid w:val="003F0F12"/>
    <w:rsid w:val="003F0F6E"/>
    <w:rsid w:val="003F4E0C"/>
    <w:rsid w:val="003F5AC6"/>
    <w:rsid w:val="003F7989"/>
    <w:rsid w:val="00400605"/>
    <w:rsid w:val="0040090D"/>
    <w:rsid w:val="00400E84"/>
    <w:rsid w:val="0041429E"/>
    <w:rsid w:val="0042039F"/>
    <w:rsid w:val="00422C2E"/>
    <w:rsid w:val="004235EE"/>
    <w:rsid w:val="004243FE"/>
    <w:rsid w:val="00427063"/>
    <w:rsid w:val="004306D6"/>
    <w:rsid w:val="00431DB4"/>
    <w:rsid w:val="004322A9"/>
    <w:rsid w:val="00433352"/>
    <w:rsid w:val="0043611B"/>
    <w:rsid w:val="00437111"/>
    <w:rsid w:val="0043771D"/>
    <w:rsid w:val="00442195"/>
    <w:rsid w:val="00443783"/>
    <w:rsid w:val="0044422D"/>
    <w:rsid w:val="00444805"/>
    <w:rsid w:val="004466B9"/>
    <w:rsid w:val="00447027"/>
    <w:rsid w:val="004532C5"/>
    <w:rsid w:val="00457BEE"/>
    <w:rsid w:val="00460085"/>
    <w:rsid w:val="0046008A"/>
    <w:rsid w:val="00460468"/>
    <w:rsid w:val="00461387"/>
    <w:rsid w:val="00461B4D"/>
    <w:rsid w:val="004629C0"/>
    <w:rsid w:val="00465EE8"/>
    <w:rsid w:val="00466ABB"/>
    <w:rsid w:val="00470978"/>
    <w:rsid w:val="0047126B"/>
    <w:rsid w:val="00472087"/>
    <w:rsid w:val="0047612F"/>
    <w:rsid w:val="004775D5"/>
    <w:rsid w:val="004807D0"/>
    <w:rsid w:val="004809B5"/>
    <w:rsid w:val="00481C08"/>
    <w:rsid w:val="00486FD9"/>
    <w:rsid w:val="00490982"/>
    <w:rsid w:val="00490FBC"/>
    <w:rsid w:val="00491A6E"/>
    <w:rsid w:val="0049211B"/>
    <w:rsid w:val="00493F27"/>
    <w:rsid w:val="0049556E"/>
    <w:rsid w:val="00495EAB"/>
    <w:rsid w:val="004970DC"/>
    <w:rsid w:val="00497A54"/>
    <w:rsid w:val="004A038A"/>
    <w:rsid w:val="004A1F59"/>
    <w:rsid w:val="004A2669"/>
    <w:rsid w:val="004A5A0E"/>
    <w:rsid w:val="004B3408"/>
    <w:rsid w:val="004B5D2B"/>
    <w:rsid w:val="004B7BBF"/>
    <w:rsid w:val="004B7EB8"/>
    <w:rsid w:val="004C0097"/>
    <w:rsid w:val="004C43D9"/>
    <w:rsid w:val="004C57EB"/>
    <w:rsid w:val="004C69B4"/>
    <w:rsid w:val="004C6F8E"/>
    <w:rsid w:val="004D0391"/>
    <w:rsid w:val="004D10F4"/>
    <w:rsid w:val="004D25A9"/>
    <w:rsid w:val="004E45DB"/>
    <w:rsid w:val="004E52D0"/>
    <w:rsid w:val="004E5DB2"/>
    <w:rsid w:val="004F0CA4"/>
    <w:rsid w:val="004F3654"/>
    <w:rsid w:val="004F3821"/>
    <w:rsid w:val="004F4101"/>
    <w:rsid w:val="004F418B"/>
    <w:rsid w:val="005006AB"/>
    <w:rsid w:val="00502139"/>
    <w:rsid w:val="00504296"/>
    <w:rsid w:val="00504403"/>
    <w:rsid w:val="00505328"/>
    <w:rsid w:val="005135F7"/>
    <w:rsid w:val="00514155"/>
    <w:rsid w:val="00515A88"/>
    <w:rsid w:val="0051743C"/>
    <w:rsid w:val="00524DF8"/>
    <w:rsid w:val="00527582"/>
    <w:rsid w:val="0053115B"/>
    <w:rsid w:val="00533C49"/>
    <w:rsid w:val="0053632E"/>
    <w:rsid w:val="00537E31"/>
    <w:rsid w:val="00543792"/>
    <w:rsid w:val="00546163"/>
    <w:rsid w:val="00546967"/>
    <w:rsid w:val="00547FEF"/>
    <w:rsid w:val="00551044"/>
    <w:rsid w:val="005558FE"/>
    <w:rsid w:val="00555B2F"/>
    <w:rsid w:val="005575A7"/>
    <w:rsid w:val="00565F85"/>
    <w:rsid w:val="00567639"/>
    <w:rsid w:val="00570CDC"/>
    <w:rsid w:val="00571B28"/>
    <w:rsid w:val="0058136A"/>
    <w:rsid w:val="00582050"/>
    <w:rsid w:val="00582FDC"/>
    <w:rsid w:val="00583AEF"/>
    <w:rsid w:val="00585C07"/>
    <w:rsid w:val="005879C8"/>
    <w:rsid w:val="00592489"/>
    <w:rsid w:val="00592E8C"/>
    <w:rsid w:val="00593B71"/>
    <w:rsid w:val="00594BD6"/>
    <w:rsid w:val="005966F3"/>
    <w:rsid w:val="005A02B0"/>
    <w:rsid w:val="005A69BC"/>
    <w:rsid w:val="005A75CD"/>
    <w:rsid w:val="005B0085"/>
    <w:rsid w:val="005C1840"/>
    <w:rsid w:val="005C4CF1"/>
    <w:rsid w:val="005C4E8D"/>
    <w:rsid w:val="005D19CA"/>
    <w:rsid w:val="005D1E8E"/>
    <w:rsid w:val="005D2276"/>
    <w:rsid w:val="005D3DBC"/>
    <w:rsid w:val="005E0DEC"/>
    <w:rsid w:val="005E1749"/>
    <w:rsid w:val="005E20AA"/>
    <w:rsid w:val="005E2C21"/>
    <w:rsid w:val="005E301D"/>
    <w:rsid w:val="005E4116"/>
    <w:rsid w:val="00603A40"/>
    <w:rsid w:val="00606517"/>
    <w:rsid w:val="00613EFD"/>
    <w:rsid w:val="00617E2B"/>
    <w:rsid w:val="00620F0F"/>
    <w:rsid w:val="006210B9"/>
    <w:rsid w:val="006210BA"/>
    <w:rsid w:val="00622A3D"/>
    <w:rsid w:val="00623325"/>
    <w:rsid w:val="00623995"/>
    <w:rsid w:val="006258EA"/>
    <w:rsid w:val="00625B57"/>
    <w:rsid w:val="00627A56"/>
    <w:rsid w:val="00627A81"/>
    <w:rsid w:val="00632340"/>
    <w:rsid w:val="006349CF"/>
    <w:rsid w:val="00635556"/>
    <w:rsid w:val="00635A17"/>
    <w:rsid w:val="00635C83"/>
    <w:rsid w:val="0064097E"/>
    <w:rsid w:val="00640F60"/>
    <w:rsid w:val="00650734"/>
    <w:rsid w:val="00650DF9"/>
    <w:rsid w:val="00651516"/>
    <w:rsid w:val="0065393E"/>
    <w:rsid w:val="00654385"/>
    <w:rsid w:val="00656071"/>
    <w:rsid w:val="00656AC6"/>
    <w:rsid w:val="00661DE0"/>
    <w:rsid w:val="00670EA1"/>
    <w:rsid w:val="006714A2"/>
    <w:rsid w:val="006736E8"/>
    <w:rsid w:val="00675C0E"/>
    <w:rsid w:val="00682405"/>
    <w:rsid w:val="00683CBA"/>
    <w:rsid w:val="006854C0"/>
    <w:rsid w:val="00695232"/>
    <w:rsid w:val="00697ABC"/>
    <w:rsid w:val="006A12DE"/>
    <w:rsid w:val="006A3269"/>
    <w:rsid w:val="006A599A"/>
    <w:rsid w:val="006A72EB"/>
    <w:rsid w:val="006B17D1"/>
    <w:rsid w:val="006C1ED3"/>
    <w:rsid w:val="006C38D3"/>
    <w:rsid w:val="006C5097"/>
    <w:rsid w:val="006C53C5"/>
    <w:rsid w:val="006C6D4D"/>
    <w:rsid w:val="006D1C56"/>
    <w:rsid w:val="006D48CC"/>
    <w:rsid w:val="006D5460"/>
    <w:rsid w:val="006D5915"/>
    <w:rsid w:val="006D6907"/>
    <w:rsid w:val="006D7F27"/>
    <w:rsid w:val="006E09AD"/>
    <w:rsid w:val="006E2B77"/>
    <w:rsid w:val="006E2C9C"/>
    <w:rsid w:val="006E6316"/>
    <w:rsid w:val="006E7328"/>
    <w:rsid w:val="006E75CB"/>
    <w:rsid w:val="006E773E"/>
    <w:rsid w:val="006F1167"/>
    <w:rsid w:val="006F19BB"/>
    <w:rsid w:val="006F3F43"/>
    <w:rsid w:val="006F5ADF"/>
    <w:rsid w:val="006F72E5"/>
    <w:rsid w:val="00700152"/>
    <w:rsid w:val="00702D22"/>
    <w:rsid w:val="00702DB8"/>
    <w:rsid w:val="00705634"/>
    <w:rsid w:val="007070B3"/>
    <w:rsid w:val="00710F7B"/>
    <w:rsid w:val="007119AE"/>
    <w:rsid w:val="007137B3"/>
    <w:rsid w:val="0072111C"/>
    <w:rsid w:val="00730EB7"/>
    <w:rsid w:val="007341A1"/>
    <w:rsid w:val="00734741"/>
    <w:rsid w:val="00737126"/>
    <w:rsid w:val="007444E5"/>
    <w:rsid w:val="0074458C"/>
    <w:rsid w:val="007464DE"/>
    <w:rsid w:val="007513A7"/>
    <w:rsid w:val="00755AD8"/>
    <w:rsid w:val="00756572"/>
    <w:rsid w:val="007616F8"/>
    <w:rsid w:val="00761949"/>
    <w:rsid w:val="00763537"/>
    <w:rsid w:val="007637A8"/>
    <w:rsid w:val="00765649"/>
    <w:rsid w:val="007704A3"/>
    <w:rsid w:val="00776BE0"/>
    <w:rsid w:val="007770C2"/>
    <w:rsid w:val="00780624"/>
    <w:rsid w:val="00780D03"/>
    <w:rsid w:val="007817F7"/>
    <w:rsid w:val="007826FF"/>
    <w:rsid w:val="00782EDB"/>
    <w:rsid w:val="00783918"/>
    <w:rsid w:val="00783E3F"/>
    <w:rsid w:val="007846E3"/>
    <w:rsid w:val="00784FC4"/>
    <w:rsid w:val="00785900"/>
    <w:rsid w:val="00786BF9"/>
    <w:rsid w:val="00787525"/>
    <w:rsid w:val="00787662"/>
    <w:rsid w:val="007907FB"/>
    <w:rsid w:val="00791EB3"/>
    <w:rsid w:val="00794029"/>
    <w:rsid w:val="00795811"/>
    <w:rsid w:val="007A0771"/>
    <w:rsid w:val="007A1C8D"/>
    <w:rsid w:val="007A60C1"/>
    <w:rsid w:val="007A63EC"/>
    <w:rsid w:val="007A6D2E"/>
    <w:rsid w:val="007B279A"/>
    <w:rsid w:val="007B538F"/>
    <w:rsid w:val="007C1C5F"/>
    <w:rsid w:val="007C3FDD"/>
    <w:rsid w:val="007C44F9"/>
    <w:rsid w:val="007C5AC0"/>
    <w:rsid w:val="007C7FE7"/>
    <w:rsid w:val="007D16D7"/>
    <w:rsid w:val="007D27BF"/>
    <w:rsid w:val="007D4C5C"/>
    <w:rsid w:val="007D4E2C"/>
    <w:rsid w:val="007D50BF"/>
    <w:rsid w:val="007D518F"/>
    <w:rsid w:val="007D55F6"/>
    <w:rsid w:val="007D5D09"/>
    <w:rsid w:val="007D6263"/>
    <w:rsid w:val="007D676D"/>
    <w:rsid w:val="007E1031"/>
    <w:rsid w:val="007E300D"/>
    <w:rsid w:val="007E4302"/>
    <w:rsid w:val="007E4ACA"/>
    <w:rsid w:val="007E7433"/>
    <w:rsid w:val="007F10A5"/>
    <w:rsid w:val="00800B6E"/>
    <w:rsid w:val="00801241"/>
    <w:rsid w:val="0080337A"/>
    <w:rsid w:val="008039DD"/>
    <w:rsid w:val="008041F5"/>
    <w:rsid w:val="0080528C"/>
    <w:rsid w:val="008073DE"/>
    <w:rsid w:val="00812393"/>
    <w:rsid w:val="008148FC"/>
    <w:rsid w:val="00814E8C"/>
    <w:rsid w:val="00822C5D"/>
    <w:rsid w:val="00822CA1"/>
    <w:rsid w:val="008241EC"/>
    <w:rsid w:val="00826121"/>
    <w:rsid w:val="0082628C"/>
    <w:rsid w:val="0082749B"/>
    <w:rsid w:val="00827728"/>
    <w:rsid w:val="008356D1"/>
    <w:rsid w:val="00837500"/>
    <w:rsid w:val="00837F1D"/>
    <w:rsid w:val="00846C3D"/>
    <w:rsid w:val="00847D7F"/>
    <w:rsid w:val="00852394"/>
    <w:rsid w:val="008566C4"/>
    <w:rsid w:val="00860321"/>
    <w:rsid w:val="008611BF"/>
    <w:rsid w:val="00863122"/>
    <w:rsid w:val="00863F8E"/>
    <w:rsid w:val="008646D5"/>
    <w:rsid w:val="00865101"/>
    <w:rsid w:val="00865CAC"/>
    <w:rsid w:val="00866ED7"/>
    <w:rsid w:val="00870BAC"/>
    <w:rsid w:val="00874A68"/>
    <w:rsid w:val="00877EC6"/>
    <w:rsid w:val="00881190"/>
    <w:rsid w:val="00882294"/>
    <w:rsid w:val="008839BD"/>
    <w:rsid w:val="00884996"/>
    <w:rsid w:val="008855F9"/>
    <w:rsid w:val="00885F35"/>
    <w:rsid w:val="00886607"/>
    <w:rsid w:val="00891CFB"/>
    <w:rsid w:val="008925B2"/>
    <w:rsid w:val="00893B3D"/>
    <w:rsid w:val="00893F2A"/>
    <w:rsid w:val="008957E5"/>
    <w:rsid w:val="00896C96"/>
    <w:rsid w:val="008A0E12"/>
    <w:rsid w:val="008A10F4"/>
    <w:rsid w:val="008A7DB9"/>
    <w:rsid w:val="008B2162"/>
    <w:rsid w:val="008B34C8"/>
    <w:rsid w:val="008B4741"/>
    <w:rsid w:val="008C28B9"/>
    <w:rsid w:val="008C372D"/>
    <w:rsid w:val="008C43BD"/>
    <w:rsid w:val="008C706A"/>
    <w:rsid w:val="008D530A"/>
    <w:rsid w:val="008E36A2"/>
    <w:rsid w:val="008E551E"/>
    <w:rsid w:val="008E5E18"/>
    <w:rsid w:val="008F2459"/>
    <w:rsid w:val="008F2659"/>
    <w:rsid w:val="008F27BB"/>
    <w:rsid w:val="008F3F32"/>
    <w:rsid w:val="008F4527"/>
    <w:rsid w:val="008F5642"/>
    <w:rsid w:val="00902621"/>
    <w:rsid w:val="00902952"/>
    <w:rsid w:val="0090355B"/>
    <w:rsid w:val="00904C8C"/>
    <w:rsid w:val="009063DA"/>
    <w:rsid w:val="00906820"/>
    <w:rsid w:val="00910F9E"/>
    <w:rsid w:val="00915740"/>
    <w:rsid w:val="00916C05"/>
    <w:rsid w:val="00920028"/>
    <w:rsid w:val="00920B5F"/>
    <w:rsid w:val="00925F35"/>
    <w:rsid w:val="00926FD5"/>
    <w:rsid w:val="00930F7B"/>
    <w:rsid w:val="0093789C"/>
    <w:rsid w:val="009408A4"/>
    <w:rsid w:val="0094202F"/>
    <w:rsid w:val="009456BB"/>
    <w:rsid w:val="00945E96"/>
    <w:rsid w:val="0095494C"/>
    <w:rsid w:val="00955420"/>
    <w:rsid w:val="009569A2"/>
    <w:rsid w:val="009609FC"/>
    <w:rsid w:val="00962890"/>
    <w:rsid w:val="00963C18"/>
    <w:rsid w:val="00964548"/>
    <w:rsid w:val="00966001"/>
    <w:rsid w:val="00966203"/>
    <w:rsid w:val="00972B7B"/>
    <w:rsid w:val="0098318A"/>
    <w:rsid w:val="00983331"/>
    <w:rsid w:val="00984EF4"/>
    <w:rsid w:val="00987700"/>
    <w:rsid w:val="00987D79"/>
    <w:rsid w:val="00990CB3"/>
    <w:rsid w:val="00992CAD"/>
    <w:rsid w:val="0099393A"/>
    <w:rsid w:val="009939F2"/>
    <w:rsid w:val="0099670E"/>
    <w:rsid w:val="009979A1"/>
    <w:rsid w:val="009A0D28"/>
    <w:rsid w:val="009A2691"/>
    <w:rsid w:val="009A2888"/>
    <w:rsid w:val="009A5EDC"/>
    <w:rsid w:val="009B62D6"/>
    <w:rsid w:val="009B690F"/>
    <w:rsid w:val="009B77C2"/>
    <w:rsid w:val="009C4D1D"/>
    <w:rsid w:val="009C5947"/>
    <w:rsid w:val="009C5C3F"/>
    <w:rsid w:val="009C630D"/>
    <w:rsid w:val="009C63C2"/>
    <w:rsid w:val="009D1017"/>
    <w:rsid w:val="009D3D39"/>
    <w:rsid w:val="009D4854"/>
    <w:rsid w:val="009D73C8"/>
    <w:rsid w:val="009E0D56"/>
    <w:rsid w:val="009E379B"/>
    <w:rsid w:val="009E3947"/>
    <w:rsid w:val="009E64E6"/>
    <w:rsid w:val="009F206B"/>
    <w:rsid w:val="009F3D6F"/>
    <w:rsid w:val="009F56F2"/>
    <w:rsid w:val="009F5701"/>
    <w:rsid w:val="00A012E6"/>
    <w:rsid w:val="00A01A29"/>
    <w:rsid w:val="00A11036"/>
    <w:rsid w:val="00A116FB"/>
    <w:rsid w:val="00A11E8E"/>
    <w:rsid w:val="00A12F44"/>
    <w:rsid w:val="00A14B7C"/>
    <w:rsid w:val="00A15B82"/>
    <w:rsid w:val="00A1679B"/>
    <w:rsid w:val="00A1720E"/>
    <w:rsid w:val="00A20C5E"/>
    <w:rsid w:val="00A224BF"/>
    <w:rsid w:val="00A25FA3"/>
    <w:rsid w:val="00A30079"/>
    <w:rsid w:val="00A317E6"/>
    <w:rsid w:val="00A431FA"/>
    <w:rsid w:val="00A43538"/>
    <w:rsid w:val="00A46203"/>
    <w:rsid w:val="00A500F9"/>
    <w:rsid w:val="00A55829"/>
    <w:rsid w:val="00A55CB2"/>
    <w:rsid w:val="00A576DA"/>
    <w:rsid w:val="00A6229C"/>
    <w:rsid w:val="00A627E1"/>
    <w:rsid w:val="00A635CF"/>
    <w:rsid w:val="00A65652"/>
    <w:rsid w:val="00A70E97"/>
    <w:rsid w:val="00A71B29"/>
    <w:rsid w:val="00A720C7"/>
    <w:rsid w:val="00A74E15"/>
    <w:rsid w:val="00A761D2"/>
    <w:rsid w:val="00A82C31"/>
    <w:rsid w:val="00A837C3"/>
    <w:rsid w:val="00A84FD9"/>
    <w:rsid w:val="00A85E2F"/>
    <w:rsid w:val="00A86706"/>
    <w:rsid w:val="00A86E6C"/>
    <w:rsid w:val="00A955FB"/>
    <w:rsid w:val="00AA079A"/>
    <w:rsid w:val="00AA119D"/>
    <w:rsid w:val="00AA1CD0"/>
    <w:rsid w:val="00AA281B"/>
    <w:rsid w:val="00AA545A"/>
    <w:rsid w:val="00AA59BE"/>
    <w:rsid w:val="00AA7726"/>
    <w:rsid w:val="00AB2806"/>
    <w:rsid w:val="00AB7CE3"/>
    <w:rsid w:val="00AC2093"/>
    <w:rsid w:val="00AC33AA"/>
    <w:rsid w:val="00AC5453"/>
    <w:rsid w:val="00AD02ED"/>
    <w:rsid w:val="00AD2519"/>
    <w:rsid w:val="00AD7744"/>
    <w:rsid w:val="00AD7779"/>
    <w:rsid w:val="00AE38C9"/>
    <w:rsid w:val="00AE78E9"/>
    <w:rsid w:val="00AF1A44"/>
    <w:rsid w:val="00AF2C45"/>
    <w:rsid w:val="00AF3A28"/>
    <w:rsid w:val="00B0041A"/>
    <w:rsid w:val="00B0223E"/>
    <w:rsid w:val="00B02E5C"/>
    <w:rsid w:val="00B05B4D"/>
    <w:rsid w:val="00B063C3"/>
    <w:rsid w:val="00B06904"/>
    <w:rsid w:val="00B1468A"/>
    <w:rsid w:val="00B162DF"/>
    <w:rsid w:val="00B16A4B"/>
    <w:rsid w:val="00B1709B"/>
    <w:rsid w:val="00B17B0C"/>
    <w:rsid w:val="00B20E33"/>
    <w:rsid w:val="00B23318"/>
    <w:rsid w:val="00B25A0F"/>
    <w:rsid w:val="00B25DB4"/>
    <w:rsid w:val="00B30504"/>
    <w:rsid w:val="00B30FA0"/>
    <w:rsid w:val="00B3342D"/>
    <w:rsid w:val="00B33F44"/>
    <w:rsid w:val="00B3690A"/>
    <w:rsid w:val="00B37100"/>
    <w:rsid w:val="00B40290"/>
    <w:rsid w:val="00B408EC"/>
    <w:rsid w:val="00B44822"/>
    <w:rsid w:val="00B50906"/>
    <w:rsid w:val="00B51757"/>
    <w:rsid w:val="00B518D3"/>
    <w:rsid w:val="00B52CB8"/>
    <w:rsid w:val="00B531EC"/>
    <w:rsid w:val="00B542B3"/>
    <w:rsid w:val="00B548AE"/>
    <w:rsid w:val="00B57F7F"/>
    <w:rsid w:val="00B62043"/>
    <w:rsid w:val="00B62729"/>
    <w:rsid w:val="00B63496"/>
    <w:rsid w:val="00B65760"/>
    <w:rsid w:val="00B66E3F"/>
    <w:rsid w:val="00B67FD5"/>
    <w:rsid w:val="00B72CB4"/>
    <w:rsid w:val="00B74597"/>
    <w:rsid w:val="00B750BD"/>
    <w:rsid w:val="00B754A0"/>
    <w:rsid w:val="00B75D66"/>
    <w:rsid w:val="00B80EBC"/>
    <w:rsid w:val="00B81DB9"/>
    <w:rsid w:val="00B826C7"/>
    <w:rsid w:val="00B82B47"/>
    <w:rsid w:val="00B93DC1"/>
    <w:rsid w:val="00B94607"/>
    <w:rsid w:val="00B978A2"/>
    <w:rsid w:val="00B97D1B"/>
    <w:rsid w:val="00BA0446"/>
    <w:rsid w:val="00BA07FF"/>
    <w:rsid w:val="00BA094D"/>
    <w:rsid w:val="00BA4A9C"/>
    <w:rsid w:val="00BA5FD8"/>
    <w:rsid w:val="00BA7408"/>
    <w:rsid w:val="00BB0227"/>
    <w:rsid w:val="00BB23DB"/>
    <w:rsid w:val="00BB28A0"/>
    <w:rsid w:val="00BB3260"/>
    <w:rsid w:val="00BB6AE3"/>
    <w:rsid w:val="00BC0314"/>
    <w:rsid w:val="00BC098A"/>
    <w:rsid w:val="00BC2882"/>
    <w:rsid w:val="00BC45D6"/>
    <w:rsid w:val="00BC461F"/>
    <w:rsid w:val="00BD0DC6"/>
    <w:rsid w:val="00BE2516"/>
    <w:rsid w:val="00BE29A7"/>
    <w:rsid w:val="00BE4C7B"/>
    <w:rsid w:val="00BF356E"/>
    <w:rsid w:val="00BF407D"/>
    <w:rsid w:val="00BF4B6C"/>
    <w:rsid w:val="00BF532D"/>
    <w:rsid w:val="00BF63B8"/>
    <w:rsid w:val="00BF7DC2"/>
    <w:rsid w:val="00C00DEF"/>
    <w:rsid w:val="00C0135A"/>
    <w:rsid w:val="00C07195"/>
    <w:rsid w:val="00C0738C"/>
    <w:rsid w:val="00C111A1"/>
    <w:rsid w:val="00C14AE9"/>
    <w:rsid w:val="00C14BEB"/>
    <w:rsid w:val="00C14FD4"/>
    <w:rsid w:val="00C15E54"/>
    <w:rsid w:val="00C208BC"/>
    <w:rsid w:val="00C21454"/>
    <w:rsid w:val="00C23C08"/>
    <w:rsid w:val="00C250FC"/>
    <w:rsid w:val="00C276A3"/>
    <w:rsid w:val="00C337FE"/>
    <w:rsid w:val="00C36757"/>
    <w:rsid w:val="00C36F32"/>
    <w:rsid w:val="00C5072C"/>
    <w:rsid w:val="00C52395"/>
    <w:rsid w:val="00C537EC"/>
    <w:rsid w:val="00C5525D"/>
    <w:rsid w:val="00C559C2"/>
    <w:rsid w:val="00C55B60"/>
    <w:rsid w:val="00C63218"/>
    <w:rsid w:val="00C668DC"/>
    <w:rsid w:val="00C745A3"/>
    <w:rsid w:val="00C75E2B"/>
    <w:rsid w:val="00C81E9A"/>
    <w:rsid w:val="00C839C5"/>
    <w:rsid w:val="00C8400B"/>
    <w:rsid w:val="00C868CB"/>
    <w:rsid w:val="00C870DC"/>
    <w:rsid w:val="00C93770"/>
    <w:rsid w:val="00CA3AB0"/>
    <w:rsid w:val="00CA7EE2"/>
    <w:rsid w:val="00CB0DE1"/>
    <w:rsid w:val="00CB1F3D"/>
    <w:rsid w:val="00CB2979"/>
    <w:rsid w:val="00CB2C6C"/>
    <w:rsid w:val="00CB51AE"/>
    <w:rsid w:val="00CB7F81"/>
    <w:rsid w:val="00CC0D66"/>
    <w:rsid w:val="00CC1B1A"/>
    <w:rsid w:val="00CC2A04"/>
    <w:rsid w:val="00CC2ABD"/>
    <w:rsid w:val="00CC3860"/>
    <w:rsid w:val="00CC65AC"/>
    <w:rsid w:val="00CC6B98"/>
    <w:rsid w:val="00CC71F2"/>
    <w:rsid w:val="00CD18C5"/>
    <w:rsid w:val="00CD22D8"/>
    <w:rsid w:val="00CD24DD"/>
    <w:rsid w:val="00CD5F4B"/>
    <w:rsid w:val="00CD6AD3"/>
    <w:rsid w:val="00CE3657"/>
    <w:rsid w:val="00CE63F1"/>
    <w:rsid w:val="00CE6B77"/>
    <w:rsid w:val="00CF5048"/>
    <w:rsid w:val="00D0106A"/>
    <w:rsid w:val="00D01A1C"/>
    <w:rsid w:val="00D042D5"/>
    <w:rsid w:val="00D05A98"/>
    <w:rsid w:val="00D076E8"/>
    <w:rsid w:val="00D110E3"/>
    <w:rsid w:val="00D144F7"/>
    <w:rsid w:val="00D14BBF"/>
    <w:rsid w:val="00D16124"/>
    <w:rsid w:val="00D17096"/>
    <w:rsid w:val="00D20939"/>
    <w:rsid w:val="00D2335A"/>
    <w:rsid w:val="00D26708"/>
    <w:rsid w:val="00D27192"/>
    <w:rsid w:val="00D3513B"/>
    <w:rsid w:val="00D41CE5"/>
    <w:rsid w:val="00D41EB8"/>
    <w:rsid w:val="00D42CB4"/>
    <w:rsid w:val="00D46131"/>
    <w:rsid w:val="00D50D7A"/>
    <w:rsid w:val="00D52654"/>
    <w:rsid w:val="00D5349C"/>
    <w:rsid w:val="00D54188"/>
    <w:rsid w:val="00D54F0D"/>
    <w:rsid w:val="00D65181"/>
    <w:rsid w:val="00D672A5"/>
    <w:rsid w:val="00D726E3"/>
    <w:rsid w:val="00D73D4B"/>
    <w:rsid w:val="00D77B4D"/>
    <w:rsid w:val="00D808C3"/>
    <w:rsid w:val="00D82AF6"/>
    <w:rsid w:val="00D82C29"/>
    <w:rsid w:val="00D840D9"/>
    <w:rsid w:val="00D86AA6"/>
    <w:rsid w:val="00D94402"/>
    <w:rsid w:val="00D963A8"/>
    <w:rsid w:val="00D97B15"/>
    <w:rsid w:val="00DA0C51"/>
    <w:rsid w:val="00DA4DF8"/>
    <w:rsid w:val="00DA5B36"/>
    <w:rsid w:val="00DB22CD"/>
    <w:rsid w:val="00DB39A8"/>
    <w:rsid w:val="00DC018A"/>
    <w:rsid w:val="00DC12C2"/>
    <w:rsid w:val="00DC2BDF"/>
    <w:rsid w:val="00DC3BB3"/>
    <w:rsid w:val="00DC51A1"/>
    <w:rsid w:val="00DC582F"/>
    <w:rsid w:val="00DC6084"/>
    <w:rsid w:val="00DC6A5D"/>
    <w:rsid w:val="00DC7058"/>
    <w:rsid w:val="00DC7F6B"/>
    <w:rsid w:val="00DD2D52"/>
    <w:rsid w:val="00DD4756"/>
    <w:rsid w:val="00DD47A2"/>
    <w:rsid w:val="00DD4BF6"/>
    <w:rsid w:val="00DD4CD9"/>
    <w:rsid w:val="00DD6B6B"/>
    <w:rsid w:val="00DD7A00"/>
    <w:rsid w:val="00DE0758"/>
    <w:rsid w:val="00DE0B96"/>
    <w:rsid w:val="00DE1050"/>
    <w:rsid w:val="00DE13B5"/>
    <w:rsid w:val="00DE307F"/>
    <w:rsid w:val="00DE5581"/>
    <w:rsid w:val="00DE6626"/>
    <w:rsid w:val="00DE6954"/>
    <w:rsid w:val="00DF0C98"/>
    <w:rsid w:val="00DF116D"/>
    <w:rsid w:val="00DF191F"/>
    <w:rsid w:val="00DF285A"/>
    <w:rsid w:val="00E00067"/>
    <w:rsid w:val="00E0244D"/>
    <w:rsid w:val="00E107B4"/>
    <w:rsid w:val="00E13F37"/>
    <w:rsid w:val="00E146EC"/>
    <w:rsid w:val="00E21EF1"/>
    <w:rsid w:val="00E255F0"/>
    <w:rsid w:val="00E264C6"/>
    <w:rsid w:val="00E35827"/>
    <w:rsid w:val="00E36430"/>
    <w:rsid w:val="00E36725"/>
    <w:rsid w:val="00E400D0"/>
    <w:rsid w:val="00E42EB7"/>
    <w:rsid w:val="00E449AA"/>
    <w:rsid w:val="00E45122"/>
    <w:rsid w:val="00E45914"/>
    <w:rsid w:val="00E4745C"/>
    <w:rsid w:val="00E474EF"/>
    <w:rsid w:val="00E50186"/>
    <w:rsid w:val="00E514AA"/>
    <w:rsid w:val="00E56F7F"/>
    <w:rsid w:val="00E56FED"/>
    <w:rsid w:val="00E62582"/>
    <w:rsid w:val="00E632EA"/>
    <w:rsid w:val="00E64D43"/>
    <w:rsid w:val="00E64EB2"/>
    <w:rsid w:val="00E67F5E"/>
    <w:rsid w:val="00E70050"/>
    <w:rsid w:val="00E72510"/>
    <w:rsid w:val="00E72A14"/>
    <w:rsid w:val="00E73087"/>
    <w:rsid w:val="00E730E7"/>
    <w:rsid w:val="00E731D1"/>
    <w:rsid w:val="00E73488"/>
    <w:rsid w:val="00E746FE"/>
    <w:rsid w:val="00E75E83"/>
    <w:rsid w:val="00E775A6"/>
    <w:rsid w:val="00E81DF0"/>
    <w:rsid w:val="00E82517"/>
    <w:rsid w:val="00E85C29"/>
    <w:rsid w:val="00E94B6B"/>
    <w:rsid w:val="00E965F7"/>
    <w:rsid w:val="00E96AD9"/>
    <w:rsid w:val="00EA42CD"/>
    <w:rsid w:val="00EB1694"/>
    <w:rsid w:val="00EB5EAD"/>
    <w:rsid w:val="00EC0A12"/>
    <w:rsid w:val="00EC1370"/>
    <w:rsid w:val="00EC3667"/>
    <w:rsid w:val="00EC46D5"/>
    <w:rsid w:val="00EC4C42"/>
    <w:rsid w:val="00EC4D90"/>
    <w:rsid w:val="00EC7449"/>
    <w:rsid w:val="00EE293E"/>
    <w:rsid w:val="00EE33A8"/>
    <w:rsid w:val="00EE54F0"/>
    <w:rsid w:val="00EE5AE7"/>
    <w:rsid w:val="00EE64DD"/>
    <w:rsid w:val="00EE6B7F"/>
    <w:rsid w:val="00EE7C26"/>
    <w:rsid w:val="00EF0DF7"/>
    <w:rsid w:val="00EF5582"/>
    <w:rsid w:val="00EF58EB"/>
    <w:rsid w:val="00EF627B"/>
    <w:rsid w:val="00F01480"/>
    <w:rsid w:val="00F03057"/>
    <w:rsid w:val="00F0462A"/>
    <w:rsid w:val="00F10332"/>
    <w:rsid w:val="00F12268"/>
    <w:rsid w:val="00F13D2A"/>
    <w:rsid w:val="00F1738B"/>
    <w:rsid w:val="00F203B2"/>
    <w:rsid w:val="00F2167B"/>
    <w:rsid w:val="00F219C6"/>
    <w:rsid w:val="00F22A3A"/>
    <w:rsid w:val="00F24142"/>
    <w:rsid w:val="00F2594F"/>
    <w:rsid w:val="00F27D0F"/>
    <w:rsid w:val="00F27D55"/>
    <w:rsid w:val="00F308D3"/>
    <w:rsid w:val="00F3101D"/>
    <w:rsid w:val="00F3301C"/>
    <w:rsid w:val="00F356E7"/>
    <w:rsid w:val="00F4080C"/>
    <w:rsid w:val="00F40BE6"/>
    <w:rsid w:val="00F4183F"/>
    <w:rsid w:val="00F41C40"/>
    <w:rsid w:val="00F4365D"/>
    <w:rsid w:val="00F4552E"/>
    <w:rsid w:val="00F463FA"/>
    <w:rsid w:val="00F47E9F"/>
    <w:rsid w:val="00F55975"/>
    <w:rsid w:val="00F61D1F"/>
    <w:rsid w:val="00F62843"/>
    <w:rsid w:val="00F67C50"/>
    <w:rsid w:val="00F7115C"/>
    <w:rsid w:val="00F73269"/>
    <w:rsid w:val="00F74716"/>
    <w:rsid w:val="00F75ED1"/>
    <w:rsid w:val="00F80EA9"/>
    <w:rsid w:val="00F822CC"/>
    <w:rsid w:val="00F84F97"/>
    <w:rsid w:val="00F850C5"/>
    <w:rsid w:val="00F909BF"/>
    <w:rsid w:val="00F942DA"/>
    <w:rsid w:val="00F949D0"/>
    <w:rsid w:val="00F97A70"/>
    <w:rsid w:val="00FA1FE2"/>
    <w:rsid w:val="00FA2494"/>
    <w:rsid w:val="00FA25DB"/>
    <w:rsid w:val="00FA68B2"/>
    <w:rsid w:val="00FA69D5"/>
    <w:rsid w:val="00FA6FDD"/>
    <w:rsid w:val="00FA767C"/>
    <w:rsid w:val="00FB00E4"/>
    <w:rsid w:val="00FB254C"/>
    <w:rsid w:val="00FB2766"/>
    <w:rsid w:val="00FB4C78"/>
    <w:rsid w:val="00FC0402"/>
    <w:rsid w:val="00FC08ED"/>
    <w:rsid w:val="00FC58ED"/>
    <w:rsid w:val="00FC71DF"/>
    <w:rsid w:val="00FD06A2"/>
    <w:rsid w:val="00FD09BA"/>
    <w:rsid w:val="00FD0A20"/>
    <w:rsid w:val="00FD52CD"/>
    <w:rsid w:val="00FD65C5"/>
    <w:rsid w:val="00FD6700"/>
    <w:rsid w:val="00FE09D7"/>
    <w:rsid w:val="00FE10D5"/>
    <w:rsid w:val="00FE2698"/>
    <w:rsid w:val="00FE4E46"/>
    <w:rsid w:val="00FF1759"/>
    <w:rsid w:val="00FF2BB4"/>
    <w:rsid w:val="00FF2F9E"/>
    <w:rsid w:val="00FF3A62"/>
    <w:rsid w:val="00FF40E1"/>
    <w:rsid w:val="00FF4312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5C5EF"/>
  <w15:docId w15:val="{575731E4-8D13-4845-84D7-D9DE76BB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47A0"/>
    <w:pPr>
      <w:widowControl w:val="0"/>
      <w:suppressAutoHyphens/>
    </w:pPr>
    <w:rPr>
      <w:rFonts w:eastAsia="DejaVu Sans"/>
      <w:kern w:val="1"/>
      <w:sz w:val="24"/>
      <w:szCs w:val="24"/>
      <w:lang w:val="el-G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Piraeus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ELEVTHERIOS KONTOURIS</cp:lastModifiedBy>
  <cp:revision>13</cp:revision>
  <dcterms:created xsi:type="dcterms:W3CDTF">2011-02-25T10:00:00Z</dcterms:created>
  <dcterms:modified xsi:type="dcterms:W3CDTF">2022-07-07T19:31:00Z</dcterms:modified>
</cp:coreProperties>
</file>